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E52F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25411F82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4E627320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1E7759B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7979321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CF407F8" w14:textId="77777777" w:rsidR="00081538" w:rsidRPr="00617FBD" w:rsidRDefault="00E9398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8E28AAA" w14:textId="77777777" w:rsidR="00081538" w:rsidRPr="00617FBD" w:rsidRDefault="00E9398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943E2B5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6C5D34DC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4EC1C678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7AE7CED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9F6375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5B5D18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35235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99393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133C0F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97E144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DDA8A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69B46D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DF86BF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5374E5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2B8409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191F089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6C5AD43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894A6B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9CC062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315F4CC" w14:textId="77777777" w:rsidR="00DD1328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B85D4C5" w14:textId="77777777" w:rsidR="00347388" w:rsidRDefault="0034738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F2B99BA" w14:textId="77777777" w:rsidR="00347388" w:rsidRDefault="0034738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4AD8264" w14:textId="77777777" w:rsidR="00347388" w:rsidRPr="008C2396" w:rsidRDefault="0034738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C5CE0AB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223E08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56A78A8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0A3B366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53263F3F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365B3F03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D554301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AF86583" w14:textId="1DDBBC69" w:rsidR="003F51CC" w:rsidRPr="00B77481" w:rsidRDefault="00770D2E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B77481">
              <w:rPr>
                <w:rFonts w:ascii="Arial" w:hAnsi="Arial" w:cs="Arial"/>
                <w:color w:val="000000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1942BC0A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58D298F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3803A1F" w14:textId="3CB6DDD0" w:rsidR="006E33C2" w:rsidRPr="00B77481" w:rsidRDefault="00770D2E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7481">
              <w:rPr>
                <w:rFonts w:ascii="Arial" w:hAnsi="Arial" w:cs="Arial"/>
                <w:color w:val="000000"/>
                <w:sz w:val="22"/>
                <w:szCs w:val="22"/>
              </w:rPr>
              <w:t>Web para automatización de demandas legales</w:t>
            </w:r>
          </w:p>
        </w:tc>
      </w:tr>
      <w:tr w:rsidR="006E33C2" w:rsidRPr="008C2396" w14:paraId="0813E54C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30347A04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839AFA3" w14:textId="68A171F3" w:rsidR="006E33C2" w:rsidRPr="00B77481" w:rsidRDefault="00770D2E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7481"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  <w:r w:rsidR="006E33C2" w:rsidRPr="00B77481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Pr="00B77481">
              <w:rPr>
                <w:rFonts w:ascii="Arial" w:hAnsi="Arial" w:cs="Arial"/>
                <w:color w:val="000000"/>
                <w:sz w:val="22"/>
                <w:szCs w:val="22"/>
              </w:rPr>
              <w:t>02</w:t>
            </w:r>
            <w:r w:rsidR="006E33C2" w:rsidRPr="00B77481">
              <w:rPr>
                <w:rFonts w:ascii="Arial" w:hAnsi="Arial" w:cs="Arial"/>
                <w:color w:val="000000"/>
                <w:sz w:val="22"/>
                <w:szCs w:val="22"/>
              </w:rPr>
              <w:t>//</w:t>
            </w:r>
            <w:r w:rsidRPr="00B77481">
              <w:rPr>
                <w:rFonts w:ascii="Arial" w:hAnsi="Arial" w:cs="Arial"/>
                <w:color w:val="000000"/>
                <w:sz w:val="22"/>
                <w:szCs w:val="22"/>
              </w:rPr>
              <w:t>2022</w:t>
            </w:r>
          </w:p>
        </w:tc>
      </w:tr>
      <w:tr w:rsidR="00DB73D5" w:rsidRPr="008C2396" w14:paraId="512C6C5D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7E50495B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91B2377" w14:textId="4A2F2247" w:rsidR="006E33C2" w:rsidRPr="00E14490" w:rsidRDefault="00F258DE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Harvey </w:t>
            </w:r>
            <w:proofErr w:type="spellStart"/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Specter</w:t>
            </w:r>
            <w:proofErr w:type="spellEnd"/>
          </w:p>
        </w:tc>
      </w:tr>
      <w:tr w:rsidR="00DB73D5" w:rsidRPr="008C2396" w14:paraId="29A99AFC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3046075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994B9D3" w14:textId="268F7CA4" w:rsidR="006E33C2" w:rsidRPr="00E14490" w:rsidRDefault="00101364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Despacho de Abogados </w:t>
            </w:r>
            <w:proofErr w:type="spellStart"/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Specter&amp;</w:t>
            </w:r>
            <w:r w:rsidR="00402B31" w:rsidRPr="00E14490">
              <w:rPr>
                <w:rFonts w:ascii="Arial" w:hAnsi="Arial" w:cs="Arial"/>
                <w:color w:val="000000"/>
                <w:sz w:val="22"/>
                <w:szCs w:val="22"/>
              </w:rPr>
              <w:t>Litt</w:t>
            </w:r>
            <w:proofErr w:type="spellEnd"/>
          </w:p>
        </w:tc>
      </w:tr>
      <w:tr w:rsidR="006E33C2" w:rsidRPr="008C2396" w14:paraId="6E40ACFA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6AAB8C63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2359FCF" w14:textId="622F97A0" w:rsidR="006E33C2" w:rsidRPr="00E14490" w:rsidRDefault="00402B31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Gerardo Sánchez Alba</w:t>
            </w:r>
          </w:p>
        </w:tc>
      </w:tr>
    </w:tbl>
    <w:p w14:paraId="652A03A2" w14:textId="77777777" w:rsidR="00347388" w:rsidRDefault="00347388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17505454" w14:textId="77777777" w:rsidR="00E9398B" w:rsidRPr="008C2396" w:rsidRDefault="00E9398B" w:rsidP="00CD780B">
      <w:pPr>
        <w:rPr>
          <w:rFonts w:ascii="Arial" w:hAnsi="Arial" w:cs="Arial"/>
          <w:lang w:val="es-ES_tradnl" w:eastAsia="en-US"/>
        </w:rPr>
      </w:pPr>
    </w:p>
    <w:p w14:paraId="19D38CC4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63CBF366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5D4F789A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224572BD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452F2D00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4CD291C6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262E01D6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187DF6C2" w14:textId="77777777" w:rsidR="003850D6" w:rsidRPr="00E14490" w:rsidRDefault="004E63B9" w:rsidP="003850D6">
            <w:pPr>
              <w:jc w:val="both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E14490">
              <w:rPr>
                <w:rFonts w:ascii="Segoe UI" w:hAnsi="Segoe UI" w:cs="Segoe UI"/>
                <w:color w:val="000000"/>
                <w:sz w:val="22"/>
                <w:szCs w:val="22"/>
              </w:rPr>
              <w:t>El software requerido será una página web para automatizar las demandas de nuestros clientes (Somos un despacho de abogados)</w:t>
            </w:r>
            <w:r w:rsidRPr="00E14490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. </w:t>
            </w:r>
          </w:p>
          <w:p w14:paraId="723F60DE" w14:textId="77777777" w:rsidR="003850D6" w:rsidRPr="00E14490" w:rsidRDefault="004E63B9" w:rsidP="003850D6">
            <w:pPr>
              <w:jc w:val="both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E14490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Al momento de llenar el formulario se manda al proceso de pago para finalizar la transacción. Para dar seguimiento a su demanda, el cliente crea una cuenta en la plataforma y verá el seguimiento de cada una de las actualizaciones del proceso legal. </w:t>
            </w:r>
          </w:p>
          <w:p w14:paraId="75A1B963" w14:textId="77777777" w:rsidR="003850D6" w:rsidRPr="00E14490" w:rsidRDefault="004E63B9" w:rsidP="003850D6">
            <w:pPr>
              <w:jc w:val="both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E14490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El administrador del sitio recibe la notificación de una nueva demanda y con los datos llenados del formulario se crea automáticamente el documento legal en formato Word para empezar el proceso. </w:t>
            </w:r>
          </w:p>
          <w:p w14:paraId="5F1E7B62" w14:textId="77777777" w:rsidR="003850D6" w:rsidRPr="00E14490" w:rsidRDefault="004E63B9" w:rsidP="003850D6">
            <w:pPr>
              <w:jc w:val="both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E14490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El administrador recibe el pago y debe de ser capaz de verlo en un </w:t>
            </w:r>
            <w:proofErr w:type="spellStart"/>
            <w:r w:rsidRPr="00E14490">
              <w:rPr>
                <w:rFonts w:ascii="Segoe UI" w:hAnsi="Segoe UI" w:cs="Segoe UI"/>
                <w:color w:val="000000"/>
                <w:shd w:val="clear" w:color="auto" w:fill="FFFFFF"/>
              </w:rPr>
              <w:t>dashboard</w:t>
            </w:r>
            <w:proofErr w:type="spellEnd"/>
            <w:r w:rsidRPr="00E14490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para ver la cantidad de ingresos recibidos. </w:t>
            </w:r>
          </w:p>
          <w:p w14:paraId="01516049" w14:textId="77777777" w:rsidR="003850D6" w:rsidRPr="00E14490" w:rsidRDefault="004E63B9" w:rsidP="003850D6">
            <w:pPr>
              <w:jc w:val="both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E14490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El administrador actualiza el proceso de la demanda y agrega comentarios en cada paso del proceso. </w:t>
            </w:r>
          </w:p>
          <w:p w14:paraId="2FF0D422" w14:textId="77777777" w:rsidR="003850D6" w:rsidRPr="00E14490" w:rsidRDefault="004E63B9" w:rsidP="003850D6">
            <w:pPr>
              <w:jc w:val="both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E14490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Al usuario le llegan correos de notificación para saber el avance de su proceso. </w:t>
            </w:r>
          </w:p>
          <w:p w14:paraId="34B9D316" w14:textId="77777777" w:rsidR="003850D6" w:rsidRPr="00E14490" w:rsidRDefault="004E63B9" w:rsidP="003850D6">
            <w:pPr>
              <w:jc w:val="both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E14490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La página debe de ser responsive para poderla ver desde el celular. </w:t>
            </w:r>
          </w:p>
          <w:p w14:paraId="0F2C00F9" w14:textId="7C0D6593" w:rsidR="000D458D" w:rsidRPr="00E14490" w:rsidRDefault="004E63B9" w:rsidP="003850D6">
            <w:pPr>
              <w:jc w:val="both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E14490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La preferencia de colores del cliente es azul marino y blanco, pero </w:t>
            </w:r>
            <w:r w:rsidR="003850D6" w:rsidRPr="00E14490">
              <w:rPr>
                <w:rFonts w:ascii="Segoe UI" w:hAnsi="Segoe UI" w:cs="Segoe UI"/>
                <w:color w:val="000000"/>
                <w:shd w:val="clear" w:color="auto" w:fill="FFFFFF"/>
              </w:rPr>
              <w:t>se aceptan</w:t>
            </w:r>
            <w:r w:rsidRPr="00E14490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propuestas.</w:t>
            </w:r>
          </w:p>
        </w:tc>
      </w:tr>
      <w:tr w:rsidR="00554294" w:rsidRPr="008C2396" w14:paraId="537A8196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4E093D1E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73431F7C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59484400" w14:textId="77777777" w:rsidR="00B87118" w:rsidRDefault="004E63B9" w:rsidP="003850D6">
            <w:pPr>
              <w:jc w:val="both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B77481">
              <w:rPr>
                <w:rFonts w:ascii="Segoe UI" w:hAnsi="Segoe UI" w:cs="Segoe UI"/>
                <w:color w:val="000000"/>
                <w:sz w:val="22"/>
                <w:szCs w:val="22"/>
              </w:rPr>
              <w:lastRenderedPageBreak/>
              <w:t xml:space="preserve">Lo que el cliente solicita es la realización de una página web que mediante un formulario levante la información requerida de sus clientes para poder automatizar demandas legales. </w:t>
            </w:r>
          </w:p>
          <w:p w14:paraId="5E14C0BE" w14:textId="6B4F38F0" w:rsidR="00554294" w:rsidRPr="00B77481" w:rsidRDefault="004E63B9" w:rsidP="003850D6">
            <w:pPr>
              <w:jc w:val="both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B77481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El cliente desea que sus </w:t>
            </w:r>
            <w:r w:rsidR="00E0195C" w:rsidRPr="00B77481">
              <w:rPr>
                <w:rFonts w:ascii="Segoe UI" w:hAnsi="Segoe UI" w:cs="Segoe UI"/>
                <w:color w:val="000000"/>
                <w:sz w:val="22"/>
                <w:szCs w:val="22"/>
              </w:rPr>
              <w:t>usuarios</w:t>
            </w:r>
            <w:r w:rsidRPr="00B77481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ingresen la información pertinente en el formulario web</w:t>
            </w:r>
            <w:r w:rsidR="00E0195C" w:rsidRPr="00B77481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y</w:t>
            </w:r>
            <w:r w:rsidRPr="00B77481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que puedan realizar el pago requerido en ese momento</w:t>
            </w:r>
            <w:r w:rsidR="00E0195C" w:rsidRPr="00B77481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, previa creación de una cuenta de usuario, que le permitirá ver todas las actualizaciones del estado de su demanda. </w:t>
            </w:r>
          </w:p>
          <w:p w14:paraId="0807B6E2" w14:textId="77777777" w:rsidR="00B87118" w:rsidRDefault="00C77964" w:rsidP="003850D6">
            <w:pPr>
              <w:jc w:val="both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B77481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El administrador recibe una notificación de una nueva demanda y con la información proporcionada por el usuario se crea el documento legal en formato Word para iniciar el proceso. </w:t>
            </w:r>
          </w:p>
          <w:p w14:paraId="2BB37632" w14:textId="446594BC" w:rsidR="00C77964" w:rsidRPr="00B77481" w:rsidRDefault="00C77964" w:rsidP="003850D6">
            <w:pPr>
              <w:jc w:val="both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B77481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El administrador recibe el pago y deberá poder verlo en un </w:t>
            </w:r>
            <w:proofErr w:type="spellStart"/>
            <w:r w:rsidRPr="00B77481">
              <w:rPr>
                <w:rFonts w:ascii="Segoe UI" w:hAnsi="Segoe UI" w:cs="Segoe UI"/>
                <w:color w:val="000000"/>
                <w:sz w:val="22"/>
                <w:szCs w:val="22"/>
              </w:rPr>
              <w:t>dashboard</w:t>
            </w:r>
            <w:proofErr w:type="spellEnd"/>
            <w:r w:rsidRPr="00B77481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adecuado para ver la cantidad de ingresos recibidos.</w:t>
            </w:r>
          </w:p>
          <w:p w14:paraId="7902736B" w14:textId="77777777" w:rsidR="00C77964" w:rsidRPr="00B77481" w:rsidRDefault="00C77964" w:rsidP="003850D6">
            <w:pPr>
              <w:jc w:val="both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B77481">
              <w:rPr>
                <w:rFonts w:ascii="Segoe UI" w:hAnsi="Segoe UI" w:cs="Segoe UI"/>
                <w:color w:val="000000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533E6835" w14:textId="77777777" w:rsidR="00C77964" w:rsidRPr="00B77481" w:rsidRDefault="00C77964" w:rsidP="003850D6">
            <w:pPr>
              <w:jc w:val="both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B77481">
              <w:rPr>
                <w:rFonts w:ascii="Segoe UI" w:hAnsi="Segoe UI" w:cs="Segoe UI"/>
                <w:color w:val="000000"/>
                <w:sz w:val="22"/>
                <w:szCs w:val="22"/>
              </w:rPr>
              <w:t>El usuario recibe un correo con cada actualización en el proceso de su demanda.</w:t>
            </w:r>
          </w:p>
          <w:p w14:paraId="1DCA4198" w14:textId="21EF4410" w:rsidR="00C77964" w:rsidRPr="00B77481" w:rsidRDefault="00C77964" w:rsidP="003850D6">
            <w:pPr>
              <w:jc w:val="both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B77481">
              <w:rPr>
                <w:rFonts w:ascii="Segoe UI" w:hAnsi="Segoe UI" w:cs="Segoe UI"/>
                <w:color w:val="000000"/>
                <w:sz w:val="22"/>
                <w:szCs w:val="22"/>
              </w:rPr>
              <w:t>El cliente desea que su aplicación sea responsiva para usarla desde el celular y se decanta por los colores azul marino y blanco para su aplicación, pero está abierto a aceptar diferentes propuestas.</w:t>
            </w:r>
          </w:p>
        </w:tc>
      </w:tr>
    </w:tbl>
    <w:p w14:paraId="711BCBE2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52699669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7BC16FB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45CA770C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345D55D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91707A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738CAA31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766A108F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5E0A3A67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96F7661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541D55D5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5E7A499A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472AA1E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DF4FD4B" w14:textId="068CE727" w:rsidR="00752596" w:rsidRPr="00B77481" w:rsidRDefault="009716AC" w:rsidP="00CF1DB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77481">
              <w:rPr>
                <w:rFonts w:ascii="Arial" w:hAnsi="Arial" w:cs="Arial"/>
                <w:b/>
                <w:color w:val="000000"/>
                <w:sz w:val="22"/>
                <w:szCs w:val="22"/>
              </w:rPr>
              <w:t>20</w:t>
            </w:r>
            <w:r w:rsidR="00752596" w:rsidRPr="00B77481">
              <w:rPr>
                <w:rFonts w:ascii="Arial" w:hAnsi="Arial" w:cs="Arial"/>
                <w:b/>
                <w:color w:val="000000"/>
                <w:sz w:val="22"/>
                <w:szCs w:val="22"/>
              </w:rPr>
              <w:t>/</w:t>
            </w:r>
            <w:r w:rsidRPr="00B77481">
              <w:rPr>
                <w:rFonts w:ascii="Arial" w:hAnsi="Arial" w:cs="Arial"/>
                <w:b/>
                <w:color w:val="000000"/>
                <w:sz w:val="22"/>
                <w:szCs w:val="22"/>
              </w:rPr>
              <w:t>02</w:t>
            </w:r>
            <w:r w:rsidR="00752596" w:rsidRPr="00B77481">
              <w:rPr>
                <w:rFonts w:ascii="Arial" w:hAnsi="Arial" w:cs="Arial"/>
                <w:b/>
                <w:color w:val="000000"/>
                <w:sz w:val="22"/>
                <w:szCs w:val="22"/>
              </w:rPr>
              <w:t>//</w:t>
            </w:r>
            <w:r w:rsidRPr="00B77481">
              <w:rPr>
                <w:rFonts w:ascii="Arial" w:hAnsi="Arial" w:cs="Arial"/>
                <w:b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7AA5E927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49EE853D" w14:textId="12480FA7" w:rsidR="00752596" w:rsidRPr="00B77481" w:rsidRDefault="009716AC" w:rsidP="00CF1DB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77481">
              <w:rPr>
                <w:rFonts w:ascii="Arial" w:hAnsi="Arial" w:cs="Arial"/>
                <w:b/>
                <w:color w:val="000000"/>
                <w:sz w:val="22"/>
                <w:szCs w:val="22"/>
              </w:rPr>
              <w:t>20</w:t>
            </w:r>
            <w:r w:rsidR="00752596" w:rsidRPr="00B77481">
              <w:rPr>
                <w:rFonts w:ascii="Arial" w:hAnsi="Arial" w:cs="Arial"/>
                <w:b/>
                <w:color w:val="000000"/>
                <w:sz w:val="22"/>
                <w:szCs w:val="22"/>
              </w:rPr>
              <w:t>/</w:t>
            </w:r>
            <w:r w:rsidR="003A3E0C" w:rsidRPr="00B77481">
              <w:rPr>
                <w:rFonts w:ascii="Arial" w:hAnsi="Arial" w:cs="Arial"/>
                <w:b/>
                <w:color w:val="000000"/>
                <w:sz w:val="22"/>
                <w:szCs w:val="22"/>
              </w:rPr>
              <w:t>06</w:t>
            </w:r>
            <w:r w:rsidR="00752596" w:rsidRPr="00B77481">
              <w:rPr>
                <w:rFonts w:ascii="Arial" w:hAnsi="Arial" w:cs="Arial"/>
                <w:b/>
                <w:color w:val="000000"/>
                <w:sz w:val="22"/>
                <w:szCs w:val="22"/>
              </w:rPr>
              <w:t>//</w:t>
            </w:r>
            <w:r w:rsidR="003A3E0C" w:rsidRPr="00B77481">
              <w:rPr>
                <w:rFonts w:ascii="Arial" w:hAnsi="Arial" w:cs="Arial"/>
                <w:b/>
                <w:color w:val="000000"/>
                <w:sz w:val="22"/>
                <w:szCs w:val="22"/>
              </w:rPr>
              <w:t>2022</w:t>
            </w:r>
          </w:p>
        </w:tc>
      </w:tr>
      <w:tr w:rsidR="00C5127D" w:rsidRPr="008C2396" w14:paraId="3D61CBBF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4668DFC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B41DB7" w:rsidRPr="008C2396" w14:paraId="79A87D11" w14:textId="77777777" w:rsidTr="00B41DB7">
        <w:trPr>
          <w:trHeight w:val="230"/>
        </w:trPr>
        <w:tc>
          <w:tcPr>
            <w:tcW w:w="10519" w:type="dxa"/>
            <w:gridSpan w:val="6"/>
            <w:shd w:val="clear" w:color="auto" w:fill="auto"/>
            <w:vAlign w:val="center"/>
          </w:tcPr>
          <w:p w14:paraId="450C0855" w14:textId="5CED6B24" w:rsidR="00B41DB7" w:rsidRPr="00444BE1" w:rsidRDefault="007927D6" w:rsidP="00B41DB7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La web por desarrollar</w:t>
            </w:r>
            <w:r w:rsidR="00444BE1">
              <w:rPr>
                <w:rFonts w:ascii="Arial" w:hAnsi="Arial" w:cs="Arial"/>
                <w:bCs/>
                <w:sz w:val="22"/>
                <w:szCs w:val="22"/>
              </w:rPr>
              <w:t xml:space="preserve"> impacta</w:t>
            </w:r>
            <w:r>
              <w:rPr>
                <w:rFonts w:ascii="Arial" w:hAnsi="Arial" w:cs="Arial"/>
                <w:bCs/>
                <w:sz w:val="22"/>
                <w:szCs w:val="22"/>
              </w:rPr>
              <w:t>rá</w:t>
            </w:r>
            <w:r w:rsidR="00444BE1">
              <w:rPr>
                <w:rFonts w:ascii="Arial" w:hAnsi="Arial" w:cs="Arial"/>
                <w:bCs/>
                <w:sz w:val="22"/>
                <w:szCs w:val="22"/>
              </w:rPr>
              <w:t xml:space="preserve"> en la agilización del</w:t>
            </w:r>
            <w:r w:rsidR="00A02166">
              <w:rPr>
                <w:rFonts w:ascii="Arial" w:hAnsi="Arial" w:cs="Arial"/>
                <w:bCs/>
                <w:sz w:val="22"/>
                <w:szCs w:val="22"/>
              </w:rPr>
              <w:t xml:space="preserve"> proceso para iniciar una demanda</w:t>
            </w:r>
            <w:r>
              <w:rPr>
                <w:rFonts w:ascii="Arial" w:hAnsi="Arial" w:cs="Arial"/>
                <w:bCs/>
                <w:sz w:val="22"/>
                <w:szCs w:val="22"/>
              </w:rPr>
              <w:t>. Lo que implica que se podrán realizar mayor cantidad de procesos legales en el mismo tiempo.</w:t>
            </w:r>
          </w:p>
        </w:tc>
      </w:tr>
      <w:tr w:rsidR="00C5127D" w:rsidRPr="008C2396" w14:paraId="7620F6E8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A136BF3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6292B07B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9AD13DF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FE039F0" w14:textId="7468071A" w:rsidR="00B36D46" w:rsidRPr="00E14490" w:rsidRDefault="007927D6" w:rsidP="00B36D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Lo que Sí incluye la solución:</w:t>
            </w:r>
          </w:p>
          <w:p w14:paraId="5E6A1EB0" w14:textId="2D0DAE84" w:rsidR="007927D6" w:rsidRPr="00E14490" w:rsidRDefault="007927D6" w:rsidP="007927D6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Desarrollo de la página </w:t>
            </w:r>
            <w:r w:rsidR="002C3D9B" w:rsidRPr="00E14490">
              <w:rPr>
                <w:rFonts w:ascii="Arial" w:hAnsi="Arial" w:cs="Arial"/>
                <w:color w:val="000000"/>
                <w:sz w:val="22"/>
                <w:szCs w:val="22"/>
              </w:rPr>
              <w:t>w</w:t>
            </w: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eb</w:t>
            </w:r>
          </w:p>
          <w:p w14:paraId="66665C8B" w14:textId="784A338F" w:rsidR="002C3D9B" w:rsidRPr="00E14490" w:rsidRDefault="002C3D9B" w:rsidP="007927D6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Despliegue en la nube de la página web</w:t>
            </w:r>
          </w:p>
          <w:p w14:paraId="651CDD07" w14:textId="20928D01" w:rsidR="007F4D94" w:rsidRPr="00E14490" w:rsidRDefault="00373251" w:rsidP="007F4D94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Mantenimiento y soporte técnico </w:t>
            </w:r>
            <w:r w:rsidR="009A4BBC"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de la solución </w:t>
            </w: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por un año para el cliente.</w:t>
            </w:r>
          </w:p>
          <w:p w14:paraId="543C79F8" w14:textId="75ED0939" w:rsidR="007F4D94" w:rsidRPr="00E14490" w:rsidRDefault="007F4D94" w:rsidP="007F4D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Lo que No incluye la solución:</w:t>
            </w:r>
          </w:p>
          <w:p w14:paraId="6FF86991" w14:textId="16077671" w:rsidR="007F4D94" w:rsidRPr="00E14490" w:rsidRDefault="007F4D94" w:rsidP="007F4D94">
            <w:pPr>
              <w:numPr>
                <w:ilvl w:val="0"/>
                <w:numId w:val="34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Mantenimiento más allá de la fecha</w:t>
            </w:r>
            <w:r w:rsidR="002B1ABF"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 acordada (será posible extenderla con un pago extra negociable.)</w:t>
            </w:r>
          </w:p>
          <w:p w14:paraId="481B838E" w14:textId="3ED5ED7F" w:rsidR="008355CE" w:rsidRPr="00E14490" w:rsidRDefault="00F17306" w:rsidP="00B36D46">
            <w:pPr>
              <w:numPr>
                <w:ilvl w:val="0"/>
                <w:numId w:val="34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Cosas no mencionadas en la sección de lo que Sí se incluye.</w:t>
            </w:r>
          </w:p>
        </w:tc>
      </w:tr>
      <w:tr w:rsidR="006962B9" w:rsidRPr="008C2396" w14:paraId="235DC83D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0894CFB" w14:textId="7ADB2DA3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="004D1F3E">
              <w:rPr>
                <w:rFonts w:ascii="Arial" w:hAnsi="Arial" w:cs="Arial"/>
                <w:b/>
                <w:sz w:val="22"/>
                <w:szCs w:val="22"/>
                <w:lang w:val="es-CO"/>
              </w:rPr>
              <w:t>de calidad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612BC79" w14:textId="5B8B0A54" w:rsidR="006962B9" w:rsidRPr="00E14490" w:rsidRDefault="00F8339A" w:rsidP="00F8339A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 w:rsidR="000E3814" w:rsidRPr="00E14490">
              <w:rPr>
                <w:rFonts w:ascii="Arial" w:hAnsi="Arial" w:cs="Arial"/>
                <w:color w:val="000000"/>
                <w:sz w:val="22"/>
                <w:szCs w:val="22"/>
              </w:rPr>
              <w:t>pide al usuario crear una cuenta, en caso de ya poseerla, se solicitan las credenciales para inicio de sesión</w:t>
            </w:r>
            <w:r w:rsidR="00B725ED" w:rsidRPr="00E14490">
              <w:rPr>
                <w:rFonts w:ascii="Arial" w:hAnsi="Arial" w:cs="Arial"/>
                <w:color w:val="000000"/>
                <w:sz w:val="22"/>
                <w:szCs w:val="22"/>
              </w:rPr>
              <w:t>; el inicio de sesión distinguirá si las credenciales introducidas corresponden al administrador del sitio o a un usuario normal.</w:t>
            </w:r>
          </w:p>
          <w:p w14:paraId="7381BB30" w14:textId="77777777" w:rsidR="001E59CE" w:rsidRPr="00E14490" w:rsidRDefault="00D05469" w:rsidP="001E59CE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En la pantalla principal, el usuario puede ver </w:t>
            </w:r>
            <w:r w:rsidR="00CC6182"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los procesos legales que ha iniciado, y </w:t>
            </w:r>
            <w:r w:rsidR="001E59CE" w:rsidRPr="00E14490">
              <w:rPr>
                <w:rFonts w:ascii="Arial" w:hAnsi="Arial" w:cs="Arial"/>
                <w:color w:val="000000"/>
                <w:sz w:val="22"/>
                <w:szCs w:val="22"/>
              </w:rPr>
              <w:t>las actualizaciones correspondientes al avance de cada uno</w:t>
            </w:r>
            <w:r w:rsidR="00F67FCC" w:rsidRPr="00E1449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D66D7FE" w14:textId="77777777" w:rsidR="00F67FCC" w:rsidRPr="00E14490" w:rsidRDefault="00F67FCC" w:rsidP="001E59CE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En la pantalla principal también se da la opción al usuario de iniciar un nuevo proceso legal.</w:t>
            </w:r>
          </w:p>
          <w:p w14:paraId="3DD65F05" w14:textId="77777777" w:rsidR="00F67FCC" w:rsidRPr="00E14490" w:rsidRDefault="000E06B7" w:rsidP="001E59CE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Una vez iniciado un nuevo proceso legal, al usuario se le presenta un formulario que deberá llenar con la información pertinente para iniciar su demanda. </w:t>
            </w:r>
          </w:p>
          <w:p w14:paraId="5308A9D1" w14:textId="77777777" w:rsidR="000727AD" w:rsidRPr="00E14490" w:rsidRDefault="000727AD" w:rsidP="001E59CE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Una vez llenado el formulario, al usuario se le redirige a la pantalla de pago</w:t>
            </w:r>
            <w:r w:rsidR="00846116" w:rsidRPr="00E1449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D8A8421" w14:textId="77777777" w:rsidR="00846116" w:rsidRPr="00E14490" w:rsidRDefault="00846116" w:rsidP="001E59CE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Una vez realizado el pago, el sistema utiliza la información </w:t>
            </w:r>
            <w:r w:rsidR="00411C64" w:rsidRPr="00E14490">
              <w:rPr>
                <w:rFonts w:ascii="Arial" w:hAnsi="Arial" w:cs="Arial"/>
                <w:color w:val="000000"/>
                <w:sz w:val="22"/>
                <w:szCs w:val="22"/>
              </w:rPr>
              <w:t>brindada por el usuario para generar el documento legal en formato de Word necesario para iniciar su trámite</w:t>
            </w:r>
            <w:r w:rsidR="006E69A9"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 y se le envía al administrador de sitio </w:t>
            </w:r>
            <w:r w:rsidR="00DF5C1C"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junto con una notificación que le indica </w:t>
            </w:r>
            <w:r w:rsidR="003A53AD" w:rsidRPr="00E14490">
              <w:rPr>
                <w:rFonts w:ascii="Arial" w:hAnsi="Arial" w:cs="Arial"/>
                <w:color w:val="000000"/>
                <w:sz w:val="22"/>
                <w:szCs w:val="22"/>
              </w:rPr>
              <w:t>de tal evento.</w:t>
            </w:r>
          </w:p>
          <w:p w14:paraId="130D9BE1" w14:textId="74B729A9" w:rsidR="00453B84" w:rsidRPr="00E14490" w:rsidRDefault="00453B84" w:rsidP="001E59CE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El administrador de sitio, en su página de inicio puede ver todos los usuarios que han iniciado un proceso legal</w:t>
            </w:r>
            <w:r w:rsidR="00B46F83"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 y </w:t>
            </w:r>
            <w:r w:rsidR="00927AB8"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dispone de un </w:t>
            </w:r>
            <w:proofErr w:type="spellStart"/>
            <w:r w:rsidR="00927AB8" w:rsidRPr="00E14490">
              <w:rPr>
                <w:rFonts w:ascii="Arial" w:hAnsi="Arial" w:cs="Arial"/>
                <w:color w:val="000000"/>
                <w:sz w:val="22"/>
                <w:szCs w:val="22"/>
              </w:rPr>
              <w:t>dashboard</w:t>
            </w:r>
            <w:proofErr w:type="spellEnd"/>
            <w:r w:rsidR="00927AB8"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 en el que se encuentran los pagos que ha recibido a su cuenta, </w:t>
            </w:r>
            <w:r w:rsidR="00761CF7" w:rsidRPr="00E14490">
              <w:rPr>
                <w:rFonts w:ascii="Arial" w:hAnsi="Arial" w:cs="Arial"/>
                <w:color w:val="000000"/>
                <w:sz w:val="22"/>
                <w:szCs w:val="22"/>
              </w:rPr>
              <w:t>dispuestos en vari</w:t>
            </w:r>
            <w:r w:rsidR="00662CE7" w:rsidRPr="00E14490">
              <w:rPr>
                <w:rFonts w:ascii="Arial" w:hAnsi="Arial" w:cs="Arial"/>
                <w:color w:val="000000"/>
                <w:sz w:val="22"/>
                <w:szCs w:val="22"/>
              </w:rPr>
              <w:t>os gráficos que le brindan información relevante acerca de ellos</w:t>
            </w:r>
            <w:r w:rsidR="00F01AC1" w:rsidRPr="00E14490">
              <w:rPr>
                <w:rFonts w:ascii="Arial" w:hAnsi="Arial" w:cs="Arial"/>
                <w:color w:val="000000"/>
                <w:sz w:val="22"/>
                <w:szCs w:val="22"/>
              </w:rPr>
              <w:t>, como fecha en la que fueron realizados</w:t>
            </w:r>
            <w:r w:rsidR="00766728" w:rsidRPr="00E14490">
              <w:rPr>
                <w:rFonts w:ascii="Arial" w:hAnsi="Arial" w:cs="Arial"/>
                <w:color w:val="000000"/>
                <w:sz w:val="22"/>
                <w:szCs w:val="22"/>
              </w:rPr>
              <w:t>, monto, el usuario que lo realizó y el tipo de proceso legal que inició.</w:t>
            </w:r>
          </w:p>
          <w:p w14:paraId="11556AA9" w14:textId="50255F0F" w:rsidR="00E030F2" w:rsidRPr="00E14490" w:rsidRDefault="003A53AD" w:rsidP="001E59CE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El administrador de sitio</w:t>
            </w:r>
            <w:r w:rsidR="004A794A"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 selecciona el usuario del cual recibe la notificación de inicio de trámite, </w:t>
            </w: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utiliza el </w:t>
            </w:r>
            <w:r w:rsidR="004B79F5"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documento generado para iniciar el </w:t>
            </w:r>
            <w:r w:rsidR="004A794A" w:rsidRPr="00E14490">
              <w:rPr>
                <w:rFonts w:ascii="Arial" w:hAnsi="Arial" w:cs="Arial"/>
                <w:color w:val="000000"/>
                <w:sz w:val="22"/>
                <w:szCs w:val="22"/>
              </w:rPr>
              <w:t>proceso legal</w:t>
            </w:r>
            <w:r w:rsidR="00E030F2"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 y realiza </w:t>
            </w:r>
            <w:r w:rsidR="00DA2649" w:rsidRPr="00E14490">
              <w:rPr>
                <w:rFonts w:ascii="Arial" w:hAnsi="Arial" w:cs="Arial"/>
                <w:color w:val="000000"/>
                <w:sz w:val="22"/>
                <w:szCs w:val="22"/>
              </w:rPr>
              <w:t>las acciones legales necesarias</w:t>
            </w:r>
            <w:r w:rsidR="004A794A" w:rsidRPr="00E14490">
              <w:rPr>
                <w:rFonts w:ascii="Arial" w:hAnsi="Arial" w:cs="Arial"/>
                <w:color w:val="000000"/>
                <w:sz w:val="22"/>
                <w:szCs w:val="22"/>
              </w:rPr>
              <w:t>; después</w:t>
            </w:r>
            <w:r w:rsidR="00DA2649"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 actualiza el estado del</w:t>
            </w:r>
            <w:r w:rsidR="00B8471D"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 proceso legal</w:t>
            </w:r>
            <w:r w:rsidR="00DA2649" w:rsidRPr="00E1449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E5AFB0C" w14:textId="14F9A357" w:rsidR="003A53AD" w:rsidRPr="00E14490" w:rsidRDefault="00DA2649" w:rsidP="001E59CE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AE7E99" w:rsidRPr="00E14490">
              <w:rPr>
                <w:rFonts w:ascii="Arial" w:hAnsi="Arial" w:cs="Arial"/>
                <w:color w:val="000000"/>
                <w:sz w:val="22"/>
                <w:szCs w:val="22"/>
              </w:rPr>
              <w:t>ada avance realizado en el proceso legal del usuario se le es enviado por correo</w:t>
            </w: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 automáticamente</w:t>
            </w:r>
            <w:r w:rsidR="00AE7E99" w:rsidRPr="00E14490">
              <w:rPr>
                <w:rFonts w:ascii="Arial" w:hAnsi="Arial" w:cs="Arial"/>
                <w:color w:val="000000"/>
                <w:sz w:val="22"/>
                <w:szCs w:val="22"/>
              </w:rPr>
              <w:t xml:space="preserve"> y aparece también en el estado de procesos en su pantalla de inicio.</w:t>
            </w:r>
          </w:p>
        </w:tc>
      </w:tr>
      <w:tr w:rsidR="00D51922" w:rsidRPr="008C2396" w14:paraId="38090A8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FD78D92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8B82FB5" w14:textId="0393C509" w:rsidR="00D51922" w:rsidRPr="00E14490" w:rsidRDefault="009B17DF" w:rsidP="009B17DF">
            <w:pPr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La página debe tener una disponibilidad del 99</w:t>
            </w:r>
            <w:r w:rsidR="00B546D0" w:rsidRPr="00E14490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.9</w:t>
            </w:r>
            <w:r w:rsidRPr="00E14490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%</w:t>
            </w:r>
            <w:r w:rsidR="002C0EBB" w:rsidRPr="00E14490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.</w:t>
            </w:r>
          </w:p>
          <w:p w14:paraId="64801CB7" w14:textId="77777777" w:rsidR="00E21EFC" w:rsidRPr="00E14490" w:rsidRDefault="002C0EBB" w:rsidP="00B546D0">
            <w:pPr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Adaptarse dinámicamente al número de usuarios </w:t>
            </w:r>
            <w:r w:rsidR="00E21EFC" w:rsidRPr="00E14490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utilizándola a la vez.</w:t>
            </w:r>
          </w:p>
          <w:p w14:paraId="62D965DD" w14:textId="77777777" w:rsidR="00B546D0" w:rsidRPr="00E14490" w:rsidRDefault="00B546D0" w:rsidP="00B546D0">
            <w:pPr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El usuario no puede experimentar más de dos fallas</w:t>
            </w:r>
            <w:r w:rsidR="00ED0B95" w:rsidRPr="00E14490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 por mes en la página web</w:t>
            </w:r>
          </w:p>
          <w:p w14:paraId="27B5E48E" w14:textId="77777777" w:rsidR="00ED0B95" w:rsidRPr="00E14490" w:rsidRDefault="00ED0B95" w:rsidP="00B546D0">
            <w:pPr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ED0B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La longitud de las claves de la aplicación debe ser de mínimo 8 caracteres y debe incluir símbolos, al menos una mayúscula y al menos un número.</w:t>
            </w:r>
          </w:p>
          <w:p w14:paraId="57316ECE" w14:textId="7F607D5E" w:rsidR="00ED0B95" w:rsidRPr="00E14490" w:rsidRDefault="00ED0B95" w:rsidP="00B546D0">
            <w:pPr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La página web debe poderse usar en dispositivos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ios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 y </w:t>
            </w:r>
            <w:r w:rsidR="00250B3C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Android</w:t>
            </w:r>
          </w:p>
          <w:p w14:paraId="6B5F09D4" w14:textId="1EE70D98" w:rsidR="00250B3C" w:rsidRPr="00E14490" w:rsidRDefault="00250B3C" w:rsidP="00B546D0">
            <w:pPr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La página debe poderse usar desde Chrome, Edge, Safari y Mozilla Firefox.</w:t>
            </w:r>
          </w:p>
        </w:tc>
      </w:tr>
      <w:tr w:rsidR="006962B9" w:rsidRPr="008C2396" w14:paraId="666AE2FE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4DE55793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51"/>
              <w:gridCol w:w="4808"/>
            </w:tblGrid>
            <w:tr w:rsidR="00F0451E" w:rsidRPr="008C2396" w14:paraId="43A1DC2C" w14:textId="77777777" w:rsidTr="00287554">
              <w:tc>
                <w:tcPr>
                  <w:tcW w:w="0" w:type="auto"/>
                  <w:shd w:val="clear" w:color="auto" w:fill="A6A6A6"/>
                </w:tcPr>
                <w:p w14:paraId="725D7246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05F5D966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7B75100C" w14:textId="77777777" w:rsidTr="00287554">
              <w:tc>
                <w:tcPr>
                  <w:tcW w:w="0" w:type="auto"/>
                  <w:shd w:val="clear" w:color="auto" w:fill="auto"/>
                </w:tcPr>
                <w:p w14:paraId="33884DB7" w14:textId="3FBD99C4" w:rsidR="00F0451E" w:rsidRPr="008C2396" w:rsidRDefault="00061467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Desarrollador Full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Stack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F1A3522" w14:textId="7C852303" w:rsidR="00311F0C" w:rsidRPr="00E14490" w:rsidRDefault="00061467" w:rsidP="00061467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E14490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Se encargará de la totalidad del proyecto solicitado.</w:t>
                  </w:r>
                </w:p>
              </w:tc>
            </w:tr>
          </w:tbl>
          <w:p w14:paraId="5B8DB523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47020E45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2D931DF7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FF15196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7D3E4EC" w14:textId="1C4A2113" w:rsidR="006962B9" w:rsidRPr="00E14490" w:rsidRDefault="00033AF7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14490">
              <w:rPr>
                <w:rFonts w:ascii="Arial" w:hAnsi="Arial" w:cs="Arial"/>
                <w:color w:val="000000"/>
                <w:sz w:val="22"/>
                <w:szCs w:val="22"/>
              </w:rPr>
              <w:t>Anticipo del 30% de</w:t>
            </w:r>
            <w:r w:rsidR="00EB38FA" w:rsidRPr="00E14490">
              <w:rPr>
                <w:rFonts w:ascii="Arial" w:hAnsi="Arial" w:cs="Arial"/>
                <w:color w:val="000000"/>
                <w:sz w:val="22"/>
                <w:szCs w:val="22"/>
              </w:rPr>
              <w:t>l costo total de la solución.</w:t>
            </w:r>
          </w:p>
        </w:tc>
      </w:tr>
      <w:tr w:rsidR="00406976" w:rsidRPr="008C2396" w14:paraId="10464478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34EA536B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C8F0E5C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372694C6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262FFE" w14:textId="41A06049" w:rsidR="00F1592D" w:rsidRPr="008C2396" w:rsidRDefault="0089783B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1102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Marcar4"/>
            <w:r w:rsidR="0001102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01102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7A0C08B9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B79F2A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3161CEC6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38CC791D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2BD6E75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843678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CE87F8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E71998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671B226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703FEAC" w14:textId="147387C2" w:rsidR="00406976" w:rsidRPr="00D1764B" w:rsidRDefault="00EB38FA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Marcar9"/>
            <w:r w:rsidRPr="00EB38FA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0F4DCEE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3706184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7FDF334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0BE83C2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7D16B0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804360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4986FE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709927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545874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763554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7BC8CAD2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74F170B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033BBB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6BB62B15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9FB446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77D3ADC7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0EBEAF0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444D12E1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5BDA2731" w14:textId="74ADD7BA" w:rsidR="00406976" w:rsidRPr="00D1764B" w:rsidRDefault="00B67394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5B1E5A6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9398B">
              <w:rPr>
                <w:rFonts w:ascii="Arial" w:hAnsi="Arial" w:cs="Arial"/>
                <w:sz w:val="22"/>
                <w:szCs w:val="22"/>
              </w:rPr>
            </w:r>
            <w:r w:rsidR="00E9398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367E9521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312BF4EC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E5FC4B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B0AAF8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3FC51B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1D7AF8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A74890E" w14:textId="4C65D57A" w:rsidR="00190F2A" w:rsidRPr="008C2396" w:rsidRDefault="00433AB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14490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 ES12</w:t>
            </w:r>
          </w:p>
          <w:p w14:paraId="13BAC9D6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FDDD1D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07DB9DEE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119DBB0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80DE374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0F465D33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197227AD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177C819B" w14:textId="77777777" w:rsidTr="0031230D">
        <w:tc>
          <w:tcPr>
            <w:tcW w:w="4112" w:type="dxa"/>
            <w:shd w:val="clear" w:color="auto" w:fill="A6A6A6"/>
          </w:tcPr>
          <w:p w14:paraId="4B68C986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0E0803E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648B8AAA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5853875B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1238B8CC" w14:textId="77777777" w:rsidTr="0031230D">
        <w:tc>
          <w:tcPr>
            <w:tcW w:w="4112" w:type="dxa"/>
            <w:shd w:val="clear" w:color="auto" w:fill="auto"/>
          </w:tcPr>
          <w:p w14:paraId="1E84DF1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A6F4FA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B4F420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AA6207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A4202" w:rsidRPr="008C2396" w14:paraId="5311D292" w14:textId="77777777" w:rsidTr="0031230D">
        <w:tc>
          <w:tcPr>
            <w:tcW w:w="4112" w:type="dxa"/>
            <w:shd w:val="clear" w:color="auto" w:fill="auto"/>
          </w:tcPr>
          <w:p w14:paraId="738A280A" w14:textId="6DC7FA76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62F0FEE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682E086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5EC3DF7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A4202" w:rsidRPr="008C2396" w14:paraId="57B4959A" w14:textId="77777777" w:rsidTr="0031230D">
        <w:tc>
          <w:tcPr>
            <w:tcW w:w="4112" w:type="dxa"/>
            <w:shd w:val="clear" w:color="auto" w:fill="auto"/>
          </w:tcPr>
          <w:p w14:paraId="6ED0A855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5D6B51F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8EF4400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E107064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A4202" w:rsidRPr="008C2396" w14:paraId="1B41CF68" w14:textId="77777777" w:rsidTr="0031230D">
        <w:tc>
          <w:tcPr>
            <w:tcW w:w="4112" w:type="dxa"/>
            <w:shd w:val="clear" w:color="auto" w:fill="auto"/>
          </w:tcPr>
          <w:p w14:paraId="07286CEA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4E6F52C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B585A40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78B04BF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A4202" w:rsidRPr="008C2396" w14:paraId="7010A327" w14:textId="77777777" w:rsidTr="0031230D">
        <w:tc>
          <w:tcPr>
            <w:tcW w:w="4112" w:type="dxa"/>
            <w:shd w:val="clear" w:color="auto" w:fill="auto"/>
          </w:tcPr>
          <w:p w14:paraId="6C0B2702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2E4754F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1751BAA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4B2F292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A4202" w:rsidRPr="008C2396" w14:paraId="31DFBC87" w14:textId="77777777" w:rsidTr="0031230D">
        <w:tc>
          <w:tcPr>
            <w:tcW w:w="4112" w:type="dxa"/>
            <w:shd w:val="clear" w:color="auto" w:fill="auto"/>
          </w:tcPr>
          <w:p w14:paraId="09E422AA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012860A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1ACDC8A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F9568BB" w14:textId="77777777" w:rsidR="006A4202" w:rsidRPr="008C2396" w:rsidRDefault="006A42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C658686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4DE68178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468"/>
        <w:gridCol w:w="232"/>
        <w:gridCol w:w="1988"/>
        <w:gridCol w:w="987"/>
        <w:gridCol w:w="599"/>
        <w:gridCol w:w="1318"/>
        <w:gridCol w:w="1318"/>
        <w:gridCol w:w="242"/>
        <w:gridCol w:w="1837"/>
      </w:tblGrid>
      <w:tr w:rsidR="007B1A99" w:rsidRPr="008C2396" w14:paraId="65FE2EE8" w14:textId="77777777" w:rsidTr="007B1A99">
        <w:trPr>
          <w:trHeight w:val="182"/>
        </w:trPr>
        <w:tc>
          <w:tcPr>
            <w:tcW w:w="2417" w:type="dxa"/>
            <w:gridSpan w:val="3"/>
            <w:shd w:val="clear" w:color="auto" w:fill="A50021"/>
            <w:vAlign w:val="center"/>
          </w:tcPr>
          <w:p w14:paraId="1F01BAAD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761" w:type="dxa"/>
            <w:gridSpan w:val="2"/>
            <w:shd w:val="clear" w:color="auto" w:fill="FFFFFF"/>
            <w:vAlign w:val="center"/>
          </w:tcPr>
          <w:p w14:paraId="20634FC6" w14:textId="12BC1F6E" w:rsidR="000E42E9" w:rsidRPr="008C2396" w:rsidRDefault="001264A6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Gerardo Sánchez Alba</w:t>
            </w:r>
          </w:p>
        </w:tc>
        <w:tc>
          <w:tcPr>
            <w:tcW w:w="3151" w:type="dxa"/>
            <w:gridSpan w:val="4"/>
            <w:shd w:val="clear" w:color="auto" w:fill="A50021"/>
            <w:vAlign w:val="center"/>
          </w:tcPr>
          <w:p w14:paraId="1CF81900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123" w:type="dxa"/>
            <w:shd w:val="clear" w:color="auto" w:fill="FFFFFF"/>
            <w:vAlign w:val="center"/>
          </w:tcPr>
          <w:p w14:paraId="74E3E612" w14:textId="637C7D7F" w:rsidR="000E42E9" w:rsidRPr="008C2396" w:rsidRDefault="001264A6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21/02/2022</w:t>
            </w:r>
          </w:p>
        </w:tc>
      </w:tr>
      <w:tr w:rsidR="00BB0598" w:rsidRPr="008C2396" w14:paraId="1E9015F3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35A698C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61425E" w:rsidRPr="008C2396" w14:paraId="7E4F3FC7" w14:textId="77777777" w:rsidTr="007B1A99">
        <w:trPr>
          <w:trHeight w:val="226"/>
        </w:trPr>
        <w:tc>
          <w:tcPr>
            <w:tcW w:w="463" w:type="dxa"/>
            <w:shd w:val="clear" w:color="auto" w:fill="A6A6A6"/>
          </w:tcPr>
          <w:p w14:paraId="18A6C8F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592" w:type="dxa"/>
            <w:shd w:val="clear" w:color="auto" w:fill="A6A6A6"/>
          </w:tcPr>
          <w:p w14:paraId="5177B23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2907" w:type="dxa"/>
            <w:gridSpan w:val="2"/>
            <w:shd w:val="clear" w:color="auto" w:fill="A6A6A6"/>
          </w:tcPr>
          <w:p w14:paraId="77FC108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359" w:type="dxa"/>
            <w:gridSpan w:val="2"/>
            <w:shd w:val="clear" w:color="auto" w:fill="A6A6A6"/>
          </w:tcPr>
          <w:p w14:paraId="1C1358F3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318" w:type="dxa"/>
            <w:shd w:val="clear" w:color="auto" w:fill="A6A6A6"/>
          </w:tcPr>
          <w:p w14:paraId="2D481B7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18" w:type="dxa"/>
            <w:shd w:val="clear" w:color="auto" w:fill="A6A6A6"/>
          </w:tcPr>
          <w:p w14:paraId="4251D4F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495" w:type="dxa"/>
            <w:gridSpan w:val="2"/>
            <w:shd w:val="clear" w:color="auto" w:fill="A6A6A6"/>
          </w:tcPr>
          <w:p w14:paraId="58638E1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61425E" w:rsidRPr="008C2396" w14:paraId="6ED10E9C" w14:textId="77777777" w:rsidTr="007B1A99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14EA84F" w14:textId="3A6467CC" w:rsidR="001E1737" w:rsidRPr="00E14490" w:rsidRDefault="00C7043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</w:t>
            </w:r>
          </w:p>
        </w:tc>
        <w:tc>
          <w:tcPr>
            <w:tcW w:w="1592" w:type="dxa"/>
            <w:shd w:val="clear" w:color="auto" w:fill="FFFFFF"/>
            <w:vAlign w:val="center"/>
          </w:tcPr>
          <w:p w14:paraId="019BB1A6" w14:textId="795A50F0" w:rsidR="001E1737" w:rsidRPr="00E14490" w:rsidRDefault="00F105C6" w:rsidP="001264A6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Diseño</w:t>
            </w:r>
            <w:r w:rsidR="009C4A35"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 xml:space="preserve"> de </w:t>
            </w:r>
            <w:proofErr w:type="spellStart"/>
            <w:r w:rsidR="009C4A35"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wireframes</w:t>
            </w:r>
            <w:proofErr w:type="spellEnd"/>
          </w:p>
        </w:tc>
        <w:tc>
          <w:tcPr>
            <w:tcW w:w="2907" w:type="dxa"/>
            <w:gridSpan w:val="2"/>
            <w:shd w:val="clear" w:color="auto" w:fill="FFFFFF"/>
            <w:vAlign w:val="center"/>
          </w:tcPr>
          <w:p w14:paraId="4CFAE3B4" w14:textId="1C1F8D6E" w:rsidR="001E1737" w:rsidRPr="00E14490" w:rsidRDefault="00DD440C" w:rsidP="007B1A99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 xml:space="preserve">Realizar el </w:t>
            </w:r>
            <w:proofErr w:type="spellStart"/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wireframe</w:t>
            </w:r>
            <w:proofErr w:type="spellEnd"/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 xml:space="preserve"> para la página web, y sus revisiones</w:t>
            </w:r>
          </w:p>
        </w:tc>
        <w:tc>
          <w:tcPr>
            <w:tcW w:w="359" w:type="dxa"/>
            <w:gridSpan w:val="2"/>
            <w:shd w:val="clear" w:color="auto" w:fill="FFFFFF"/>
            <w:vAlign w:val="center"/>
          </w:tcPr>
          <w:p w14:paraId="4FFE4549" w14:textId="0B368A04" w:rsidR="001E1737" w:rsidRPr="00E14490" w:rsidRDefault="00C475A3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 xml:space="preserve">Full </w:t>
            </w:r>
            <w:proofErr w:type="spellStart"/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Stack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68B4DF1A" w14:textId="5DE6750D" w:rsidR="001E1737" w:rsidRPr="00E14490" w:rsidRDefault="003E3963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DDFE3A0" w14:textId="330B3740" w:rsidR="001E1737" w:rsidRPr="00E14490" w:rsidRDefault="00C83A7C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01</w:t>
            </w:r>
            <w:r w:rsidR="003E3963"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/0</w:t>
            </w: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3</w:t>
            </w:r>
            <w:r w:rsidR="003E3963"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2495" w:type="dxa"/>
            <w:gridSpan w:val="2"/>
            <w:shd w:val="clear" w:color="auto" w:fill="FFFFFF"/>
            <w:vAlign w:val="center"/>
          </w:tcPr>
          <w:p w14:paraId="112C62A5" w14:textId="77777777" w:rsidR="001E1737" w:rsidRPr="00E14490" w:rsidRDefault="001E1737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</w:p>
        </w:tc>
      </w:tr>
      <w:tr w:rsidR="0061425E" w:rsidRPr="008C2396" w14:paraId="1FF5639F" w14:textId="77777777" w:rsidTr="007B1A99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52A5920" w14:textId="38EEC8A3" w:rsidR="001E1737" w:rsidRPr="00E14490" w:rsidRDefault="00C7043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</w:t>
            </w:r>
          </w:p>
        </w:tc>
        <w:tc>
          <w:tcPr>
            <w:tcW w:w="1592" w:type="dxa"/>
            <w:shd w:val="clear" w:color="auto" w:fill="FFFFFF"/>
            <w:vAlign w:val="center"/>
          </w:tcPr>
          <w:p w14:paraId="24AA148B" w14:textId="32FDA827" w:rsidR="001E1737" w:rsidRPr="00E14490" w:rsidRDefault="009C4A35" w:rsidP="001264A6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Diseño UI</w:t>
            </w:r>
          </w:p>
        </w:tc>
        <w:tc>
          <w:tcPr>
            <w:tcW w:w="2907" w:type="dxa"/>
            <w:gridSpan w:val="2"/>
            <w:shd w:val="clear" w:color="auto" w:fill="FFFFFF"/>
            <w:vAlign w:val="center"/>
          </w:tcPr>
          <w:p w14:paraId="2BE2CBE6" w14:textId="18F8DEA1" w:rsidR="001E1737" w:rsidRPr="00E14490" w:rsidRDefault="00DD440C" w:rsidP="007B1A99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Realizar el diseño UI de la página web, y sus revisiones</w:t>
            </w:r>
          </w:p>
        </w:tc>
        <w:tc>
          <w:tcPr>
            <w:tcW w:w="359" w:type="dxa"/>
            <w:gridSpan w:val="2"/>
            <w:shd w:val="clear" w:color="auto" w:fill="FFFFFF"/>
            <w:vAlign w:val="center"/>
          </w:tcPr>
          <w:p w14:paraId="36B50142" w14:textId="0E4B0B73" w:rsidR="001E1737" w:rsidRPr="00E14490" w:rsidRDefault="00C475A3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A75EEA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 xml:space="preserve">Full </w:t>
            </w:r>
            <w:proofErr w:type="spellStart"/>
            <w:r w:rsidRPr="00A75EEA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Stack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58FE1E7C" w14:textId="6AA2ED60" w:rsidR="001E1737" w:rsidRPr="00E14490" w:rsidRDefault="00C83A7C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A75EEA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02/03/2022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7E46F43" w14:textId="031DCE09" w:rsidR="001E1737" w:rsidRPr="00E14490" w:rsidRDefault="00C83A7C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10</w:t>
            </w:r>
            <w:r w:rsidR="00355063"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2495" w:type="dxa"/>
            <w:gridSpan w:val="2"/>
            <w:shd w:val="clear" w:color="auto" w:fill="FFFFFF"/>
            <w:vAlign w:val="center"/>
          </w:tcPr>
          <w:p w14:paraId="018D2C9E" w14:textId="77777777" w:rsidR="001E1737" w:rsidRPr="00E14490" w:rsidRDefault="001E1737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</w:p>
        </w:tc>
      </w:tr>
      <w:tr w:rsidR="0061425E" w:rsidRPr="008C2396" w14:paraId="649C08BE" w14:textId="77777777" w:rsidTr="007B1A99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3FB8369" w14:textId="231E6F9F" w:rsidR="001E1737" w:rsidRPr="00E14490" w:rsidRDefault="00C7043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3</w:t>
            </w:r>
          </w:p>
        </w:tc>
        <w:tc>
          <w:tcPr>
            <w:tcW w:w="1592" w:type="dxa"/>
            <w:shd w:val="clear" w:color="auto" w:fill="FFFFFF"/>
            <w:vAlign w:val="center"/>
          </w:tcPr>
          <w:p w14:paraId="02ED1E6A" w14:textId="40A94D72" w:rsidR="001E1737" w:rsidRPr="00E14490" w:rsidRDefault="009C4A35" w:rsidP="001264A6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Desarrollo de la página web</w:t>
            </w:r>
          </w:p>
        </w:tc>
        <w:tc>
          <w:tcPr>
            <w:tcW w:w="2907" w:type="dxa"/>
            <w:gridSpan w:val="2"/>
            <w:shd w:val="clear" w:color="auto" w:fill="FFFFFF"/>
            <w:vAlign w:val="center"/>
          </w:tcPr>
          <w:p w14:paraId="5DB47A5F" w14:textId="2B6CB576" w:rsidR="001E1737" w:rsidRPr="00E14490" w:rsidRDefault="0061425E" w:rsidP="007B1A99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Desarrollo y codificación de la página web de acuerdo con lo solicitado</w:t>
            </w:r>
          </w:p>
        </w:tc>
        <w:tc>
          <w:tcPr>
            <w:tcW w:w="359" w:type="dxa"/>
            <w:gridSpan w:val="2"/>
            <w:shd w:val="clear" w:color="auto" w:fill="FFFFFF"/>
            <w:vAlign w:val="center"/>
          </w:tcPr>
          <w:p w14:paraId="6FC77700" w14:textId="7140DD50" w:rsidR="001E1737" w:rsidRPr="00E14490" w:rsidRDefault="00C475A3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A75EEA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 xml:space="preserve">Full </w:t>
            </w:r>
            <w:proofErr w:type="spellStart"/>
            <w:r w:rsidRPr="00A75EEA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Stack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522D240C" w14:textId="5389E90E" w:rsidR="001E1737" w:rsidRPr="00E14490" w:rsidRDefault="00C83A7C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11</w:t>
            </w:r>
            <w:r w:rsidR="00355063"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8CCD3AD" w14:textId="6ABF22E7" w:rsidR="001E1737" w:rsidRPr="00E14490" w:rsidRDefault="00957275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1</w:t>
            </w:r>
            <w:r w:rsidR="00C83A7C"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1</w:t>
            </w: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/0</w:t>
            </w:r>
            <w:r w:rsidR="0061425E"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5</w:t>
            </w: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2495" w:type="dxa"/>
            <w:gridSpan w:val="2"/>
            <w:shd w:val="clear" w:color="auto" w:fill="FFFFFF"/>
            <w:vAlign w:val="center"/>
          </w:tcPr>
          <w:p w14:paraId="54E15C3A" w14:textId="77777777" w:rsidR="001E1737" w:rsidRPr="00E14490" w:rsidRDefault="001E1737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</w:p>
        </w:tc>
      </w:tr>
      <w:tr w:rsidR="0061425E" w:rsidRPr="008C2396" w14:paraId="00D448D9" w14:textId="77777777" w:rsidTr="007B1A99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1083B89" w14:textId="61ACE09B" w:rsidR="001E1737" w:rsidRPr="00E14490" w:rsidRDefault="00C7043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4</w:t>
            </w:r>
          </w:p>
        </w:tc>
        <w:tc>
          <w:tcPr>
            <w:tcW w:w="1592" w:type="dxa"/>
            <w:shd w:val="clear" w:color="auto" w:fill="FFFFFF"/>
            <w:vAlign w:val="center"/>
          </w:tcPr>
          <w:p w14:paraId="43E0E0CB" w14:textId="2764CA39" w:rsidR="001E1737" w:rsidRPr="00E14490" w:rsidRDefault="009C4A35" w:rsidP="001264A6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Despliegue de pruebas</w:t>
            </w:r>
          </w:p>
        </w:tc>
        <w:tc>
          <w:tcPr>
            <w:tcW w:w="2907" w:type="dxa"/>
            <w:gridSpan w:val="2"/>
            <w:shd w:val="clear" w:color="auto" w:fill="FFFFFF"/>
            <w:vAlign w:val="center"/>
          </w:tcPr>
          <w:p w14:paraId="251CA669" w14:textId="3BD8BFF8" w:rsidR="001E1737" w:rsidRPr="00E14490" w:rsidRDefault="007B1A99" w:rsidP="007B1A99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Montar la página en un entorno para pruebas antes de sacarla a producción</w:t>
            </w:r>
          </w:p>
        </w:tc>
        <w:tc>
          <w:tcPr>
            <w:tcW w:w="359" w:type="dxa"/>
            <w:gridSpan w:val="2"/>
            <w:shd w:val="clear" w:color="auto" w:fill="FFFFFF"/>
            <w:vAlign w:val="center"/>
          </w:tcPr>
          <w:p w14:paraId="5728DBBE" w14:textId="60774584" w:rsidR="001E1737" w:rsidRPr="00E14490" w:rsidRDefault="00C475A3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A75EEA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 xml:space="preserve">Full </w:t>
            </w:r>
            <w:proofErr w:type="spellStart"/>
            <w:r w:rsidRPr="00A75EEA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Stack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5582DA72" w14:textId="5F11DCF7" w:rsidR="001E1737" w:rsidRPr="00E14490" w:rsidRDefault="006D64FE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A75EEA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12/0</w:t>
            </w:r>
            <w:r w:rsidR="0061425E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5</w:t>
            </w:r>
            <w:r w:rsidRPr="00A75EEA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180319C3" w14:textId="5B7FB7B6" w:rsidR="001E1737" w:rsidRPr="00E14490" w:rsidRDefault="006D64FE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A75EEA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1</w:t>
            </w:r>
            <w:r w:rsidR="004D53F0" w:rsidRPr="00A75EEA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2</w:t>
            </w:r>
            <w:r w:rsidRPr="00A75EEA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/0</w:t>
            </w:r>
            <w:r w:rsidR="0061425E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6</w:t>
            </w:r>
            <w:r w:rsidRPr="00A75EEA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2495" w:type="dxa"/>
            <w:gridSpan w:val="2"/>
            <w:shd w:val="clear" w:color="auto" w:fill="FFFFFF"/>
            <w:vAlign w:val="center"/>
          </w:tcPr>
          <w:p w14:paraId="4A001938" w14:textId="77777777" w:rsidR="001E1737" w:rsidRPr="00E14490" w:rsidRDefault="001E1737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</w:p>
        </w:tc>
      </w:tr>
      <w:tr w:rsidR="0061425E" w:rsidRPr="008C2396" w14:paraId="69F05F61" w14:textId="77777777" w:rsidTr="007B1A99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AFB5597" w14:textId="40317CD7" w:rsidR="001E1737" w:rsidRPr="00E14490" w:rsidRDefault="00C7043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5</w:t>
            </w:r>
          </w:p>
        </w:tc>
        <w:tc>
          <w:tcPr>
            <w:tcW w:w="1592" w:type="dxa"/>
            <w:shd w:val="clear" w:color="auto" w:fill="FFFFFF"/>
            <w:vAlign w:val="center"/>
          </w:tcPr>
          <w:p w14:paraId="470F7ADE" w14:textId="4C4B5C66" w:rsidR="001E1737" w:rsidRPr="00E14490" w:rsidRDefault="002D2109" w:rsidP="001264A6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Despliegue en producción</w:t>
            </w:r>
          </w:p>
        </w:tc>
        <w:tc>
          <w:tcPr>
            <w:tcW w:w="2907" w:type="dxa"/>
            <w:gridSpan w:val="2"/>
            <w:shd w:val="clear" w:color="auto" w:fill="FFFFFF"/>
            <w:vAlign w:val="center"/>
          </w:tcPr>
          <w:p w14:paraId="37E96327" w14:textId="09B255C3" w:rsidR="001E1737" w:rsidRPr="00E14490" w:rsidRDefault="007B1A99" w:rsidP="007B1A99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7B1A99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 xml:space="preserve">Montar la página web usando el servicio apropiado de </w:t>
            </w:r>
            <w:proofErr w:type="spellStart"/>
            <w:r w:rsidRPr="007B1A99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azure</w:t>
            </w:r>
            <w:proofErr w:type="spellEnd"/>
          </w:p>
        </w:tc>
        <w:tc>
          <w:tcPr>
            <w:tcW w:w="359" w:type="dxa"/>
            <w:gridSpan w:val="2"/>
            <w:shd w:val="clear" w:color="auto" w:fill="FFFFFF"/>
            <w:vAlign w:val="center"/>
          </w:tcPr>
          <w:p w14:paraId="0F8D941B" w14:textId="5AB2B1BE" w:rsidR="001E1737" w:rsidRPr="00E14490" w:rsidRDefault="00C475A3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A75EEA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 xml:space="preserve">Full </w:t>
            </w:r>
            <w:proofErr w:type="spellStart"/>
            <w:r w:rsidRPr="00A75EEA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Stack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4577877B" w14:textId="6BF7C92B" w:rsidR="001E1737" w:rsidRPr="00E14490" w:rsidRDefault="004D53F0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13/0</w:t>
            </w:r>
            <w:r w:rsidR="0061425E"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6</w:t>
            </w: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159551F4" w14:textId="3A5FFC8E" w:rsidR="001E1737" w:rsidRPr="00E14490" w:rsidRDefault="0061425E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15</w:t>
            </w:r>
            <w:r w:rsidR="00CD73E2"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/0</w:t>
            </w:r>
            <w:r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6</w:t>
            </w:r>
            <w:r w:rsidR="00CD73E2" w:rsidRPr="00E14490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2495" w:type="dxa"/>
            <w:gridSpan w:val="2"/>
            <w:shd w:val="clear" w:color="auto" w:fill="FFFFFF"/>
            <w:vAlign w:val="center"/>
          </w:tcPr>
          <w:p w14:paraId="1C75B012" w14:textId="77777777" w:rsidR="001E1737" w:rsidRPr="00E14490" w:rsidRDefault="001E1737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</w:p>
        </w:tc>
      </w:tr>
    </w:tbl>
    <w:p w14:paraId="53A658AC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2FA495DA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58159E17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505EC6A6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54ECFEC0" w14:textId="77777777" w:rsidTr="0031230D">
        <w:tc>
          <w:tcPr>
            <w:tcW w:w="4112" w:type="dxa"/>
            <w:shd w:val="clear" w:color="auto" w:fill="A6A6A6"/>
          </w:tcPr>
          <w:p w14:paraId="5EF7B687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0224C48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1ED54DEF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781B934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16B29965" w14:textId="77777777" w:rsidTr="0031230D">
        <w:tc>
          <w:tcPr>
            <w:tcW w:w="4112" w:type="dxa"/>
            <w:shd w:val="clear" w:color="auto" w:fill="auto"/>
          </w:tcPr>
          <w:p w14:paraId="22F5F95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16C816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AAC7E9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680651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8E8F4FD" w14:textId="77777777" w:rsidTr="0031230D">
        <w:tc>
          <w:tcPr>
            <w:tcW w:w="4112" w:type="dxa"/>
            <w:shd w:val="clear" w:color="auto" w:fill="auto"/>
          </w:tcPr>
          <w:p w14:paraId="5CB3651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93A4CC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C9FEF7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EB38B0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FEA4D1F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A9D77BB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606EFC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28F9D5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6055319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5519D2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3090EE1" w14:textId="77777777" w:rsidR="00503D08" w:rsidRPr="008C2396" w:rsidRDefault="00503D08" w:rsidP="0089783B">
      <w:pPr>
        <w:rPr>
          <w:rFonts w:ascii="Arial" w:hAnsi="Arial" w:cs="Arial"/>
          <w:b/>
          <w:sz w:val="28"/>
          <w:szCs w:val="28"/>
        </w:rPr>
      </w:pPr>
    </w:p>
    <w:sectPr w:rsidR="00503D08" w:rsidRPr="008C2396" w:rsidSect="00BE71BB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8A8A1" w14:textId="77777777" w:rsidR="00E14490" w:rsidRDefault="00E14490" w:rsidP="00DE32EB">
      <w:pPr>
        <w:pStyle w:val="Sangranormal"/>
      </w:pPr>
      <w:r>
        <w:separator/>
      </w:r>
    </w:p>
  </w:endnote>
  <w:endnote w:type="continuationSeparator" w:id="0">
    <w:p w14:paraId="3EE75931" w14:textId="77777777" w:rsidR="00E14490" w:rsidRDefault="00E14490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4015D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5C641C6D" w14:textId="77777777" w:rsidTr="00C67CD3">
      <w:trPr>
        <w:trHeight w:val="237"/>
      </w:trPr>
      <w:tc>
        <w:tcPr>
          <w:tcW w:w="1728" w:type="dxa"/>
          <w:vAlign w:val="center"/>
        </w:tcPr>
        <w:p w14:paraId="7704F159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13ABD5C0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4233E850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2586B4DB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07A379DC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3BD4F76C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DE34A" w14:textId="77777777" w:rsidR="00E14490" w:rsidRDefault="00E14490" w:rsidP="00DE32EB">
      <w:pPr>
        <w:pStyle w:val="Sangranormal"/>
      </w:pPr>
      <w:r>
        <w:separator/>
      </w:r>
    </w:p>
  </w:footnote>
  <w:footnote w:type="continuationSeparator" w:id="0">
    <w:p w14:paraId="6A3DDC38" w14:textId="77777777" w:rsidR="00E14490" w:rsidRDefault="00E14490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092038FC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3A385639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1E50AE9D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184771B6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07E22132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108D80CA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436C967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4D9548D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7A406B93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F927783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0FFA3EC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5E57ED29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46BD440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7BA59D2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1314741B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12B6E6BC" w14:textId="69FF95A6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</w:t>
          </w:r>
          <w:r w:rsidR="001D61D8">
            <w:rPr>
              <w:rFonts w:ascii="Arial" w:hAnsi="Arial" w:cs="Arial"/>
              <w:b/>
              <w:sz w:val="16"/>
              <w:szCs w:val="16"/>
            </w:rPr>
            <w:t>0</w:t>
          </w:r>
          <w:r w:rsidR="00D1764B">
            <w:rPr>
              <w:rFonts w:ascii="Arial" w:hAnsi="Arial" w:cs="Arial"/>
              <w:b/>
              <w:sz w:val="16"/>
              <w:szCs w:val="16"/>
            </w:rPr>
            <w:t>2/</w:t>
          </w:r>
          <w:r w:rsidR="001D61D8">
            <w:rPr>
              <w:rFonts w:ascii="Arial" w:hAnsi="Arial" w:cs="Arial"/>
              <w:b/>
              <w:sz w:val="16"/>
              <w:szCs w:val="16"/>
            </w:rPr>
            <w:t>202</w:t>
          </w:r>
          <w:r w:rsidR="003E3963">
            <w:rPr>
              <w:rFonts w:ascii="Arial" w:hAnsi="Arial" w:cs="Arial"/>
              <w:b/>
              <w:sz w:val="16"/>
              <w:szCs w:val="16"/>
            </w:rPr>
            <w:t>2</w:t>
          </w:r>
        </w:p>
      </w:tc>
      <w:tc>
        <w:tcPr>
          <w:tcW w:w="1478" w:type="dxa"/>
          <w:shd w:val="clear" w:color="auto" w:fill="auto"/>
          <w:vAlign w:val="center"/>
        </w:tcPr>
        <w:p w14:paraId="0DBE733F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E321D5A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5D3D49"/>
    <w:multiLevelType w:val="hybridMultilevel"/>
    <w:tmpl w:val="9AE02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9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7F643C9"/>
    <w:multiLevelType w:val="hybridMultilevel"/>
    <w:tmpl w:val="59EC2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272882"/>
    <w:multiLevelType w:val="hybridMultilevel"/>
    <w:tmpl w:val="70B2F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4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E517EE"/>
    <w:multiLevelType w:val="hybridMultilevel"/>
    <w:tmpl w:val="7FFE9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41"/>
  </w:num>
  <w:num w:numId="5">
    <w:abstractNumId w:val="38"/>
  </w:num>
  <w:num w:numId="6">
    <w:abstractNumId w:val="44"/>
  </w:num>
  <w:num w:numId="7">
    <w:abstractNumId w:val="18"/>
  </w:num>
  <w:num w:numId="8">
    <w:abstractNumId w:val="26"/>
  </w:num>
  <w:num w:numId="9">
    <w:abstractNumId w:val="25"/>
  </w:num>
  <w:num w:numId="10">
    <w:abstractNumId w:val="34"/>
  </w:num>
  <w:num w:numId="11">
    <w:abstractNumId w:val="11"/>
  </w:num>
  <w:num w:numId="12">
    <w:abstractNumId w:val="19"/>
  </w:num>
  <w:num w:numId="13">
    <w:abstractNumId w:val="30"/>
  </w:num>
  <w:num w:numId="14">
    <w:abstractNumId w:val="12"/>
  </w:num>
  <w:num w:numId="15">
    <w:abstractNumId w:val="13"/>
  </w:num>
  <w:num w:numId="16">
    <w:abstractNumId w:val="27"/>
  </w:num>
  <w:num w:numId="17">
    <w:abstractNumId w:val="35"/>
  </w:num>
  <w:num w:numId="18">
    <w:abstractNumId w:val="43"/>
  </w:num>
  <w:num w:numId="19">
    <w:abstractNumId w:val="40"/>
  </w:num>
  <w:num w:numId="20">
    <w:abstractNumId w:val="39"/>
  </w:num>
  <w:num w:numId="21">
    <w:abstractNumId w:val="45"/>
  </w:num>
  <w:num w:numId="22">
    <w:abstractNumId w:val="33"/>
  </w:num>
  <w:num w:numId="23">
    <w:abstractNumId w:val="32"/>
  </w:num>
  <w:num w:numId="24">
    <w:abstractNumId w:val="17"/>
  </w:num>
  <w:num w:numId="25">
    <w:abstractNumId w:val="31"/>
  </w:num>
  <w:num w:numId="26">
    <w:abstractNumId w:val="20"/>
  </w:num>
  <w:num w:numId="27">
    <w:abstractNumId w:val="29"/>
  </w:num>
  <w:num w:numId="28">
    <w:abstractNumId w:val="42"/>
  </w:num>
  <w:num w:numId="29">
    <w:abstractNumId w:val="15"/>
  </w:num>
  <w:num w:numId="30">
    <w:abstractNumId w:val="21"/>
  </w:num>
  <w:num w:numId="31">
    <w:abstractNumId w:val="36"/>
  </w:num>
  <w:num w:numId="32">
    <w:abstractNumId w:val="28"/>
  </w:num>
  <w:num w:numId="33">
    <w:abstractNumId w:val="24"/>
  </w:num>
  <w:num w:numId="34">
    <w:abstractNumId w:val="23"/>
  </w:num>
  <w:num w:numId="35">
    <w:abstractNumId w:val="37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026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AF7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467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7AD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06B7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14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1364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4A6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1D8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59CE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0B3C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1ABF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0EBB"/>
    <w:rsid w:val="002C1A31"/>
    <w:rsid w:val="002C1BB0"/>
    <w:rsid w:val="002C1C81"/>
    <w:rsid w:val="002C1CC6"/>
    <w:rsid w:val="002C21CD"/>
    <w:rsid w:val="002C3D9B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109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388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063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51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50D6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E0C"/>
    <w:rsid w:val="003A3F67"/>
    <w:rsid w:val="003A471B"/>
    <w:rsid w:val="003A4AFC"/>
    <w:rsid w:val="003A4D0E"/>
    <w:rsid w:val="003A53AD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3963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2B31"/>
    <w:rsid w:val="0040372D"/>
    <w:rsid w:val="0040551A"/>
    <w:rsid w:val="00406976"/>
    <w:rsid w:val="00406F10"/>
    <w:rsid w:val="00407A38"/>
    <w:rsid w:val="00407D81"/>
    <w:rsid w:val="00410942"/>
    <w:rsid w:val="00411BAA"/>
    <w:rsid w:val="00411C64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ABA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4BE1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84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4A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9F5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3E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3F0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3B9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426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B89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425E"/>
    <w:rsid w:val="006155B1"/>
    <w:rsid w:val="00615A4B"/>
    <w:rsid w:val="006162BB"/>
    <w:rsid w:val="00616726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2CE7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202"/>
    <w:rsid w:val="006A47A8"/>
    <w:rsid w:val="006A4EE1"/>
    <w:rsid w:val="006A4FC2"/>
    <w:rsid w:val="006A7431"/>
    <w:rsid w:val="006A7D4B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4FE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69A9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CF7"/>
    <w:rsid w:val="00761F3C"/>
    <w:rsid w:val="007629A4"/>
    <w:rsid w:val="00762A2A"/>
    <w:rsid w:val="00763273"/>
    <w:rsid w:val="00764BF2"/>
    <w:rsid w:val="007650F9"/>
    <w:rsid w:val="00766728"/>
    <w:rsid w:val="00767602"/>
    <w:rsid w:val="007677AF"/>
    <w:rsid w:val="00767835"/>
    <w:rsid w:val="00767856"/>
    <w:rsid w:val="007707BF"/>
    <w:rsid w:val="00770D2E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7D6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A99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3DB"/>
    <w:rsid w:val="007D3822"/>
    <w:rsid w:val="007D38E9"/>
    <w:rsid w:val="007D3B04"/>
    <w:rsid w:val="007D42D9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4D94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46116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9783B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AB8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275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6AC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4BBC"/>
    <w:rsid w:val="009A60E0"/>
    <w:rsid w:val="009A6653"/>
    <w:rsid w:val="009A72FC"/>
    <w:rsid w:val="009A7D0A"/>
    <w:rsid w:val="009A7FCA"/>
    <w:rsid w:val="009B0A30"/>
    <w:rsid w:val="009B0D63"/>
    <w:rsid w:val="009B11A5"/>
    <w:rsid w:val="009B17DF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4A35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166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8F8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EEA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E7E9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2788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1DB7"/>
    <w:rsid w:val="00B42FC4"/>
    <w:rsid w:val="00B439F8"/>
    <w:rsid w:val="00B43DD0"/>
    <w:rsid w:val="00B446B0"/>
    <w:rsid w:val="00B45668"/>
    <w:rsid w:val="00B45EB4"/>
    <w:rsid w:val="00B4687A"/>
    <w:rsid w:val="00B46F83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6D0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394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5ED"/>
    <w:rsid w:val="00B729BF"/>
    <w:rsid w:val="00B731F0"/>
    <w:rsid w:val="00B74540"/>
    <w:rsid w:val="00B74B6D"/>
    <w:rsid w:val="00B760C7"/>
    <w:rsid w:val="00B766EA"/>
    <w:rsid w:val="00B76949"/>
    <w:rsid w:val="00B76AC8"/>
    <w:rsid w:val="00B77481"/>
    <w:rsid w:val="00B778EC"/>
    <w:rsid w:val="00B80480"/>
    <w:rsid w:val="00B808DC"/>
    <w:rsid w:val="00B824F1"/>
    <w:rsid w:val="00B8291A"/>
    <w:rsid w:val="00B8354F"/>
    <w:rsid w:val="00B84025"/>
    <w:rsid w:val="00B8471D"/>
    <w:rsid w:val="00B84D96"/>
    <w:rsid w:val="00B84E24"/>
    <w:rsid w:val="00B8590E"/>
    <w:rsid w:val="00B86B2D"/>
    <w:rsid w:val="00B87118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475A3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43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964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3A7C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C618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3E2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469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2649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40C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5C1C"/>
    <w:rsid w:val="00DF7B15"/>
    <w:rsid w:val="00DF7BF6"/>
    <w:rsid w:val="00E00ED2"/>
    <w:rsid w:val="00E0109B"/>
    <w:rsid w:val="00E0195C"/>
    <w:rsid w:val="00E0212E"/>
    <w:rsid w:val="00E02A7D"/>
    <w:rsid w:val="00E02D5F"/>
    <w:rsid w:val="00E030F2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490"/>
    <w:rsid w:val="00E1485D"/>
    <w:rsid w:val="00E14903"/>
    <w:rsid w:val="00E14F5B"/>
    <w:rsid w:val="00E15918"/>
    <w:rsid w:val="00E16DD1"/>
    <w:rsid w:val="00E174D6"/>
    <w:rsid w:val="00E20665"/>
    <w:rsid w:val="00E20B73"/>
    <w:rsid w:val="00E21EFC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398B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8FA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0B95"/>
    <w:rsid w:val="00ED1608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1AC1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5C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17306"/>
    <w:rsid w:val="00F20587"/>
    <w:rsid w:val="00F20FF2"/>
    <w:rsid w:val="00F21658"/>
    <w:rsid w:val="00F229BC"/>
    <w:rsid w:val="00F22F4E"/>
    <w:rsid w:val="00F2547C"/>
    <w:rsid w:val="00F258DE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67FCC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339A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5FD0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19A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2D94C4"/>
  <w15:chartTrackingRefBased/>
  <w15:docId w15:val="{2A5FE4A9-28BD-4EF2-9934-60BF272D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317</TotalTime>
  <Pages>7</Pages>
  <Words>1321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8575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Gerardo Sánchez Alba</cp:lastModifiedBy>
  <cp:revision>89</cp:revision>
  <cp:lastPrinted>2011-07-14T14:23:00Z</cp:lastPrinted>
  <dcterms:created xsi:type="dcterms:W3CDTF">2022-02-20T20:43:00Z</dcterms:created>
  <dcterms:modified xsi:type="dcterms:W3CDTF">2022-02-25T20:25:00Z</dcterms:modified>
</cp:coreProperties>
</file>